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9" w:line="240" w:lineRule="exact"/>
        <w:rPr>
          <w:sz w:val="24"/>
          <w:szCs w:val="24"/>
        </w:rPr>
      </w:pPr>
    </w:p>
    <w:p w:rsidR="00FC2F70" w:rsidRDefault="00362870" w:rsidP="00115003">
      <w:pPr>
        <w:spacing w:line="380" w:lineRule="exact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0E233D"/>
          <w:sz w:val="32"/>
          <w:szCs w:val="32"/>
        </w:rPr>
        <w:t>F</w:t>
      </w:r>
      <w:r>
        <w:rPr>
          <w:rFonts w:ascii="Calibri" w:eastAsia="Calibri" w:hAnsi="Calibri" w:cs="Calibri"/>
          <w:b/>
          <w:color w:val="0E233D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b/>
          <w:color w:val="0E233D"/>
          <w:sz w:val="32"/>
          <w:szCs w:val="32"/>
        </w:rPr>
        <w:t>n</w:t>
      </w:r>
      <w:r>
        <w:rPr>
          <w:rFonts w:ascii="Calibri" w:eastAsia="Calibri" w:hAnsi="Calibri" w:cs="Calibri"/>
          <w:b/>
          <w:color w:val="0E233D"/>
          <w:spacing w:val="-2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0E233D"/>
          <w:sz w:val="32"/>
          <w:szCs w:val="32"/>
        </w:rPr>
        <w:t>l</w:t>
      </w:r>
      <w:r>
        <w:rPr>
          <w:rFonts w:ascii="Calibri" w:eastAsia="Calibri" w:hAnsi="Calibri" w:cs="Calibri"/>
          <w:b/>
          <w:color w:val="0E233D"/>
          <w:spacing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E233D"/>
          <w:sz w:val="32"/>
          <w:szCs w:val="32"/>
        </w:rPr>
        <w:t>test</w:t>
      </w:r>
      <w:r w:rsidR="00115003">
        <w:rPr>
          <w:rFonts w:ascii="Calibri" w:eastAsia="Calibri" w:hAnsi="Calibri" w:cs="Calibri"/>
          <w:b/>
          <w:color w:val="0E233D"/>
          <w:sz w:val="32"/>
          <w:szCs w:val="32"/>
        </w:rPr>
        <w:t>-case</w:t>
      </w:r>
      <w:bookmarkStart w:id="0" w:name="_GoBack"/>
      <w:bookmarkEnd w:id="0"/>
    </w:p>
    <w:p w:rsidR="00FC2F70" w:rsidRDefault="00FC2F70">
      <w:pPr>
        <w:spacing w:before="2" w:line="160" w:lineRule="exact"/>
        <w:rPr>
          <w:sz w:val="17"/>
          <w:szCs w:val="17"/>
        </w:rPr>
      </w:pPr>
    </w:p>
    <w:p w:rsidR="00FC2F70" w:rsidRDefault="00FC2F70">
      <w:pPr>
        <w:spacing w:line="200" w:lineRule="exact"/>
      </w:pPr>
    </w:p>
    <w:p w:rsidR="00FC2F70" w:rsidRDefault="00362870">
      <w:pPr>
        <w:spacing w:line="380" w:lineRule="exact"/>
        <w:ind w:left="10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b/>
          <w:color w:val="0E233D"/>
          <w:spacing w:val="-1"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>1</w:t>
      </w:r>
      <w:r>
        <w:rPr>
          <w:rFonts w:ascii="Calibri" w:eastAsia="Calibri" w:hAnsi="Calibri" w:cs="Calibri"/>
          <w:b/>
          <w:color w:val="0E233D"/>
          <w:spacing w:val="1"/>
          <w:position w:val="1"/>
          <w:sz w:val="32"/>
          <w:szCs w:val="32"/>
        </w:rPr>
        <w:t xml:space="preserve"> T</w:t>
      </w:r>
      <w:r>
        <w:rPr>
          <w:rFonts w:ascii="Calibri" w:eastAsia="Calibri" w:hAnsi="Calibri" w:cs="Calibri"/>
          <w:b/>
          <w:color w:val="0E233D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b/>
          <w:color w:val="0E233D"/>
          <w:spacing w:val="1"/>
          <w:position w:val="1"/>
          <w:sz w:val="32"/>
          <w:szCs w:val="32"/>
        </w:rPr>
        <w:t xml:space="preserve"> P</w:t>
      </w:r>
      <w:r>
        <w:rPr>
          <w:rFonts w:ascii="Calibri" w:eastAsia="Calibri" w:hAnsi="Calibri" w:cs="Calibri"/>
          <w:b/>
          <w:color w:val="0E233D"/>
          <w:spacing w:val="-3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color w:val="0E233D"/>
          <w:spacing w:val="2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>n</w:t>
      </w:r>
    </w:p>
    <w:p w:rsidR="00FC2F70" w:rsidRDefault="00FC2F70">
      <w:pPr>
        <w:spacing w:before="13" w:line="220" w:lineRule="exact"/>
        <w:rPr>
          <w:sz w:val="22"/>
          <w:szCs w:val="22"/>
        </w:rPr>
      </w:pPr>
    </w:p>
    <w:p w:rsidR="00FC2F70" w:rsidRDefault="00362870">
      <w:pPr>
        <w:spacing w:line="260" w:lineRule="exact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1.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ni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 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p</w:t>
      </w:r>
    </w:p>
    <w:p w:rsidR="00FC2F70" w:rsidRDefault="00FC2F70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7562"/>
      </w:tblGrid>
      <w:tr w:rsidR="00FC2F70">
        <w:trPr>
          <w:trHeight w:hRule="exact" w:val="608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 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</w:tr>
      <w:tr w:rsidR="00FC2F70">
        <w:trPr>
          <w:trHeight w:hRule="exact" w:val="2657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pp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 w:line="281" w:lineRule="auto"/>
              <w:ind w:left="103" w:right="2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1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d’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</w:p>
          <w:p w:rsidR="00FC2F70" w:rsidRDefault="00362870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£0.</w:t>
            </w:r>
          </w:p>
        </w:tc>
      </w:tr>
      <w:tr w:rsidR="00FC2F70">
        <w:trPr>
          <w:trHeight w:hRule="exact" w:val="107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uch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-if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?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3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Log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8" w:line="280" w:lineRule="auto"/>
              <w:ind w:left="103" w:right="1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uch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’</w:t>
            </w:r>
            <w:proofErr w:type="gramEnd"/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</w:tc>
      </w:tr>
      <w:tr w:rsidR="00FC2F70">
        <w:trPr>
          <w:trHeight w:hRule="exact" w:val="107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9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</w:tr>
      <w:tr w:rsidR="00FC2F70">
        <w:trPr>
          <w:trHeight w:hRule="exact" w:val="1744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FC2F70" w:rsidRDefault="00FC2F70">
            <w:pPr>
              <w:spacing w:before="8" w:line="160" w:lineRule="exact"/>
              <w:rPr>
                <w:sz w:val="16"/>
                <w:szCs w:val="16"/>
              </w:rPr>
            </w:pPr>
          </w:p>
          <w:p w:rsidR="00FC2F70" w:rsidRDefault="00362870">
            <w:pPr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4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pacing w:line="200" w:lineRule="exact"/>
      </w:pPr>
    </w:p>
    <w:p w:rsidR="00FC2F70" w:rsidRDefault="00FC2F70">
      <w:pPr>
        <w:spacing w:before="15" w:line="200" w:lineRule="exact"/>
      </w:pPr>
    </w:p>
    <w:p w:rsidR="00FC2F70" w:rsidRDefault="00362870">
      <w:pPr>
        <w:spacing w:before="15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2. B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C2F70" w:rsidRDefault="00FC2F70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5"/>
        <w:gridCol w:w="5578"/>
      </w:tblGrid>
      <w:tr w:rsidR="00FC2F70">
        <w:trPr>
          <w:trHeight w:hRule="exact" w:val="1392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uch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on’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641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</w:p>
        </w:tc>
      </w:tr>
    </w:tbl>
    <w:p w:rsidR="00FC2F70" w:rsidRDefault="00FC2F70">
      <w:pPr>
        <w:sectPr w:rsidR="00FC2F70">
          <w:headerReference w:type="default" r:id="rId7"/>
          <w:pgSz w:w="11920" w:h="16840"/>
          <w:pgMar w:top="780" w:right="960" w:bottom="280" w:left="1340" w:header="586" w:footer="0" w:gutter="0"/>
          <w:pgNumType w:start="97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5"/>
        <w:gridCol w:w="5578"/>
      </w:tblGrid>
      <w:tr w:rsidR="00FC2F70">
        <w:trPr>
          <w:trHeight w:hRule="exact" w:val="760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392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d’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</w:p>
          <w:p w:rsidR="00FC2F70" w:rsidRDefault="00362870">
            <w:pPr>
              <w:spacing w:before="47" w:line="280" w:lineRule="auto"/>
              <w:ind w:left="103" w:right="3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708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ood”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</w:t>
            </w:r>
          </w:p>
          <w:p w:rsidR="00FC2F70" w:rsidRDefault="00362870">
            <w:pPr>
              <w:spacing w:before="47" w:line="281" w:lineRule="auto"/>
              <w:ind w:left="103" w:right="1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FC2F70">
        <w:trPr>
          <w:trHeight w:hRule="exact" w:val="1076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</w:p>
          <w:p w:rsidR="00FC2F70" w:rsidRDefault="00362870">
            <w:pPr>
              <w:spacing w:before="48" w:line="282" w:lineRule="auto"/>
              <w:ind w:left="103" w:right="44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ut</w:t>
            </w:r>
          </w:p>
        </w:tc>
      </w:tr>
      <w:tr w:rsidR="00FC2F70">
        <w:trPr>
          <w:trHeight w:hRule="exact" w:val="1080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.’ 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 w:line="282" w:lineRule="auto"/>
              <w:ind w:left="103" w:right="37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FC2F70">
        <w:trPr>
          <w:trHeight w:hRule="exact" w:val="1076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xt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d, ho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.’ Is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076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ood”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d’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ood”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dy</w:t>
            </w:r>
          </w:p>
          <w:p w:rsidR="00FC2F70" w:rsidRDefault="00362870">
            <w:pPr>
              <w:spacing w:before="47" w:line="282" w:lineRule="auto"/>
              <w:ind w:left="103" w:right="2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3601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</w:p>
          <w:p w:rsidR="00FC2F70" w:rsidRDefault="00362870">
            <w:pPr>
              <w:spacing w:before="48" w:line="282" w:lineRule="auto"/>
              <w:ind w:left="103" w:righ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ys “B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n: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d,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liz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“En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</w:p>
        </w:tc>
      </w:tr>
      <w:tr w:rsidR="00FC2F70">
        <w:trPr>
          <w:trHeight w:hRule="exact" w:val="760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</w:tr>
      <w:tr w:rsidR="00FC2F70">
        <w:trPr>
          <w:trHeight w:hRule="exact" w:val="1393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  <w:p w:rsidR="00FC2F70" w:rsidRDefault="00362870">
            <w:pPr>
              <w:spacing w:before="47" w:line="282" w:lineRule="auto"/>
              <w:ind w:left="103" w:right="1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8.</w:t>
            </w:r>
          </w:p>
        </w:tc>
      </w:tr>
    </w:tbl>
    <w:p w:rsidR="00FC2F70" w:rsidRDefault="00FC2F70">
      <w:pPr>
        <w:sectPr w:rsidR="00FC2F70">
          <w:pgSz w:w="11920" w:h="16840"/>
          <w:pgMar w:top="780" w:right="96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5"/>
        <w:gridCol w:w="5578"/>
      </w:tblGrid>
      <w:tr w:rsidR="00FC2F70">
        <w:trPr>
          <w:trHeight w:hRule="exact" w:val="760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</w:tc>
      </w:tr>
      <w:tr w:rsidR="00FC2F70">
        <w:trPr>
          <w:trHeight w:hRule="exact" w:val="764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ut</w:t>
            </w:r>
          </w:p>
        </w:tc>
      </w:tr>
      <w:tr w:rsidR="00FC2F70">
        <w:trPr>
          <w:trHeight w:hRule="exact" w:val="1076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.’ 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d,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FC2F70">
        <w:trPr>
          <w:trHeight w:hRule="exact" w:val="760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d, ho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.’ Is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2969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5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</w:p>
          <w:p w:rsidR="00FC2F70" w:rsidRDefault="00362870">
            <w:pPr>
              <w:spacing w:before="47" w:line="282" w:lineRule="auto"/>
              <w:ind w:left="103" w:righ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Ack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!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d:</w:t>
            </w:r>
            <w:r>
              <w:rPr>
                <w:rFonts w:ascii="Calibri" w:eastAsia="Calibri" w:hAnsi="Calibri" w:cs="Calibri"/>
                <w:spacing w:val="4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d,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</w:p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0.</w:t>
            </w:r>
          </w:p>
        </w:tc>
      </w:tr>
      <w:tr w:rsidR="00FC2F70">
        <w:trPr>
          <w:trHeight w:hRule="exact" w:val="764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ma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444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</w:p>
        </w:tc>
      </w:tr>
    </w:tbl>
    <w:p w:rsidR="00FC2F70" w:rsidRDefault="00FC2F70">
      <w:pPr>
        <w:spacing w:line="200" w:lineRule="exact"/>
      </w:pPr>
    </w:p>
    <w:p w:rsidR="00FC2F70" w:rsidRDefault="00FC2F70">
      <w:pPr>
        <w:spacing w:before="14" w:line="200" w:lineRule="exact"/>
      </w:pPr>
    </w:p>
    <w:p w:rsidR="00FC2F70" w:rsidRDefault="00362870">
      <w:pPr>
        <w:spacing w:before="15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3.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C2F70" w:rsidRDefault="00FC2F70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6002"/>
      </w:tblGrid>
      <w:tr w:rsidR="00FC2F70">
        <w:trPr>
          <w:trHeight w:hRule="exact" w:val="6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 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</w:tr>
      <w:tr w:rsidR="00FC2F70">
        <w:trPr>
          <w:trHeight w:hRule="exact" w:val="139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39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d’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39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h”</w:t>
            </w:r>
          </w:p>
          <w:p w:rsidR="00FC2F70" w:rsidRDefault="00362870">
            <w:pPr>
              <w:spacing w:before="47" w:line="282" w:lineRule="auto"/>
              <w:ind w:left="103" w:right="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ood’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</w:t>
            </w:r>
          </w:p>
          <w:p w:rsidR="00FC2F70" w:rsidRDefault="00362870">
            <w:pPr>
              <w:spacing w:before="47" w:line="282" w:lineRule="auto"/>
              <w:ind w:left="103" w:right="5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Sa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 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d)</w:t>
            </w:r>
          </w:p>
        </w:tc>
      </w:tr>
      <w:tr w:rsidR="00FC2F70">
        <w:trPr>
          <w:trHeight w:hRule="exact" w:val="64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</w:p>
        </w:tc>
      </w:tr>
    </w:tbl>
    <w:p w:rsidR="00FC2F70" w:rsidRDefault="00FC2F70">
      <w:pPr>
        <w:sectPr w:rsidR="00FC2F70">
          <w:pgSz w:w="11920" w:h="16840"/>
          <w:pgMar w:top="780" w:right="96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6002"/>
      </w:tblGrid>
      <w:tr w:rsidR="00FC2F70">
        <w:trPr>
          <w:trHeight w:hRule="exact" w:val="139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ood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3" w:line="280" w:lineRule="auto"/>
              <w:ind w:left="103" w:right="1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nd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1/1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8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position w:val="8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5"/>
                <w:position w:val="8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£7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</w:p>
        </w:tc>
      </w:tr>
      <w:tr w:rsidR="00FC2F70">
        <w:trPr>
          <w:trHeight w:hRule="exact" w:val="76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</w:tr>
    </w:tbl>
    <w:p w:rsidR="00FC2F70" w:rsidRDefault="00FC2F70">
      <w:pPr>
        <w:spacing w:line="200" w:lineRule="exact"/>
      </w:pPr>
    </w:p>
    <w:p w:rsidR="00FC2F70" w:rsidRDefault="00FC2F70">
      <w:pPr>
        <w:spacing w:before="14" w:line="200" w:lineRule="exact"/>
      </w:pPr>
    </w:p>
    <w:p w:rsidR="00FC2F70" w:rsidRDefault="00362870">
      <w:pPr>
        <w:spacing w:before="15" w:line="260" w:lineRule="exact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4.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ys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 Sc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C2F70" w:rsidRDefault="00FC2F70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6002"/>
      </w:tblGrid>
      <w:tr w:rsidR="00FC2F70">
        <w:trPr>
          <w:trHeight w:hRule="exact" w:val="608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 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</w:tr>
      <w:tr w:rsidR="00FC2F70">
        <w:trPr>
          <w:trHeight w:hRule="exact" w:val="2025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on’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</w:p>
          <w:p w:rsidR="00FC2F70" w:rsidRDefault="00362870">
            <w:pPr>
              <w:spacing w:before="47" w:line="282" w:lineRule="auto"/>
              <w:ind w:left="103" w:righ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h’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&lt;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</w:tr>
      <w:tr w:rsidR="00FC2F70">
        <w:trPr>
          <w:trHeight w:hRule="exact" w:val="1708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on’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Scr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 w:line="282" w:lineRule="auto"/>
              <w:ind w:left="103" w:right="3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h’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&lt;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265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FC2F70" w:rsidRDefault="00362870">
            <w:pPr>
              <w:spacing w:before="47" w:line="281" w:lineRule="auto"/>
              <w:ind w:left="103" w:right="1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 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d’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kbox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2337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h’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FC2F70" w:rsidRDefault="00362870">
            <w:pPr>
              <w:spacing w:before="44" w:line="282" w:lineRule="auto"/>
              <w:ind w:left="103" w:right="2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 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ood’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kbox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</w:tbl>
    <w:p w:rsidR="00FC2F70" w:rsidRDefault="00FC2F70">
      <w:pPr>
        <w:spacing w:line="200" w:lineRule="exact"/>
      </w:pPr>
    </w:p>
    <w:p w:rsidR="00FC2F70" w:rsidRDefault="00FC2F70">
      <w:pPr>
        <w:spacing w:before="14" w:line="200" w:lineRule="exact"/>
      </w:pPr>
    </w:p>
    <w:p w:rsidR="00FC2F70" w:rsidRDefault="00362870">
      <w:pPr>
        <w:spacing w:before="15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5. 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u Sc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C2F70" w:rsidRDefault="00FC2F70">
      <w:pPr>
        <w:spacing w:before="10" w:line="160" w:lineRule="exact"/>
        <w:rPr>
          <w:sz w:val="17"/>
          <w:szCs w:val="17"/>
        </w:rPr>
      </w:pPr>
    </w:p>
    <w:p w:rsidR="00FC2F70" w:rsidRDefault="00362870">
      <w:pPr>
        <w:ind w:left="213"/>
        <w:rPr>
          <w:rFonts w:ascii="Calibri" w:eastAsia="Calibri" w:hAnsi="Calibri" w:cs="Calibri"/>
          <w:sz w:val="22"/>
          <w:szCs w:val="22"/>
        </w:rPr>
        <w:sectPr w:rsidR="00FC2F70">
          <w:pgSz w:w="11920" w:h="16840"/>
          <w:pgMar w:top="780" w:right="960" w:bottom="280" w:left="1340" w:header="586" w:footer="0" w:gutter="0"/>
          <w:cols w:space="720"/>
        </w:sectPr>
      </w:pPr>
      <w:r>
        <w:pict>
          <v:group id="_x0000_s1042" style="position:absolute;left:0;text-align:left;margin-left:1in;margin-top:-.55pt;width:470.65pt;height:31.3pt;z-index:-2054;mso-position-horizontal-relative:page" coordorigin="1440,-11" coordsize="9413,626">
            <v:shape id="_x0000_s1049" style="position:absolute;left:1449;top:-2;width:3109;height:0" coordorigin="1449,-2" coordsize="3109,0" path="m1449,-2r3109,e" filled="f" strokeweight=".5pt">
              <v:path arrowok="t"/>
            </v:shape>
            <v:shape id="_x0000_s1048" style="position:absolute;left:4566;top:-2;width:6278;height:0" coordorigin="4566,-2" coordsize="6278,0" path="m4566,-2r6278,e" filled="f" strokeweight=".5pt">
              <v:path arrowok="t"/>
            </v:shape>
            <v:shape id="_x0000_s1047" style="position:absolute;left:1445;top:-6;width:0;height:616" coordorigin="1445,-6" coordsize="0,616" path="m1445,-6r,615e" filled="f" strokeweight=".5pt">
              <v:path arrowok="t"/>
            </v:shape>
            <v:shape id="_x0000_s1046" style="position:absolute;left:1449;top:605;width:3109;height:0" coordorigin="1449,605" coordsize="3109,0" path="m1449,605r3109,e" filled="f" strokeweight=".17636mm">
              <v:path arrowok="t"/>
            </v:shape>
            <v:shape id="_x0000_s1045" style="position:absolute;left:4562;top:-6;width:0;height:616" coordorigin="4562,-6" coordsize="0,616" path="m4562,-6r,615e" filled="f" strokeweight=".5pt">
              <v:path arrowok="t"/>
            </v:shape>
            <v:shape id="_x0000_s1044" style="position:absolute;left:4566;top:605;width:6278;height:0" coordorigin="4566,605" coordsize="6278,0" path="m4566,605r6278,e" filled="f" strokeweight=".17636mm">
              <v:path arrowok="t"/>
            </v:shape>
            <v:shape id="_x0000_s1043" style="position:absolute;left:10847;top:-6;width:0;height:616" coordorigin="10847,-6" coordsize="0,616" path="m10847,-6r,615e" filled="f" strokeweight=".5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ct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io</w:t>
      </w:r>
      <w:r>
        <w:rPr>
          <w:rFonts w:ascii="Calibri" w:eastAsia="Calibri" w:hAnsi="Calibri" w:cs="Calibri"/>
          <w:b/>
          <w:sz w:val="22"/>
          <w:szCs w:val="22"/>
        </w:rPr>
        <w:t xml:space="preserve">n                                                 </w:t>
      </w:r>
      <w:r>
        <w:rPr>
          <w:rFonts w:ascii="Calibri" w:eastAsia="Calibri" w:hAnsi="Calibri" w:cs="Calibri"/>
          <w:b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Ex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pe</w:t>
      </w:r>
      <w:r>
        <w:rPr>
          <w:rFonts w:ascii="Calibri" w:eastAsia="Calibri" w:hAnsi="Calibri" w:cs="Calibri"/>
          <w:b/>
          <w:sz w:val="22"/>
          <w:szCs w:val="22"/>
        </w:rPr>
        <w:t>ct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 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ul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6286"/>
      </w:tblGrid>
      <w:tr w:rsidR="00FC2F70">
        <w:trPr>
          <w:trHeight w:hRule="exact" w:val="3284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3" w:line="282" w:lineRule="auto"/>
              <w:ind w:left="103" w:right="15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ng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%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</w:p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£7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0.</w:t>
            </w:r>
          </w:p>
        </w:tc>
      </w:tr>
      <w:tr w:rsidR="00FC2F70">
        <w:trPr>
          <w:trHeight w:hRule="exact" w:val="202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ncome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  <w:p w:rsidR="00FC2F70" w:rsidRDefault="00362870">
            <w:pPr>
              <w:spacing w:before="48" w:line="280" w:lineRule="auto"/>
              <w:ind w:left="103" w:right="22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£217.86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ght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</w:tc>
      </w:tr>
      <w:tr w:rsidR="00FC2F70">
        <w:trPr>
          <w:trHeight w:hRule="exact" w:val="139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 w:line="280" w:lineRule="auto"/>
              <w:ind w:left="103" w:right="14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&lt;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70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“Wh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?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7" w:line="281" w:lineRule="auto"/>
              <w:ind w:left="103" w:right="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”Wh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proofErr w:type="gramEnd"/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?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?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”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</w:tr>
      <w:tr w:rsidR="00FC2F70">
        <w:trPr>
          <w:trHeight w:hRule="exact" w:val="1709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7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8" w:line="281" w:lineRule="auto"/>
              <w:ind w:left="103" w:right="1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%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</w:tc>
      </w:tr>
      <w:tr w:rsidR="00FC2F70">
        <w:trPr>
          <w:trHeight w:hRule="exact" w:val="223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FC2F70" w:rsidRDefault="00FC2F70">
            <w:pPr>
              <w:spacing w:before="4" w:line="160" w:lineRule="exact"/>
              <w:rPr>
                <w:sz w:val="16"/>
                <w:szCs w:val="16"/>
              </w:rPr>
            </w:pPr>
          </w:p>
          <w:p w:rsidR="00FC2F70" w:rsidRDefault="00362870">
            <w:pPr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269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96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6" w:line="240" w:lineRule="exact"/>
        <w:rPr>
          <w:sz w:val="24"/>
          <w:szCs w:val="24"/>
        </w:rPr>
      </w:pPr>
    </w:p>
    <w:p w:rsidR="00FC2F70" w:rsidRDefault="00362870">
      <w:pPr>
        <w:spacing w:before="15"/>
        <w:ind w:left="333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Sa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FC2F70" w:rsidRDefault="00362870">
      <w:pPr>
        <w:spacing w:before="43" w:line="260" w:lineRule="exact"/>
        <w:ind w:left="3293" w:right="5555"/>
        <w:jc w:val="center"/>
        <w:rPr>
          <w:rFonts w:ascii="Calibri" w:eastAsia="Calibri" w:hAnsi="Calibri" w:cs="Calibri"/>
          <w:sz w:val="22"/>
          <w:szCs w:val="22"/>
        </w:rPr>
      </w:pPr>
      <w:r>
        <w:pict>
          <v:group id="_x0000_s1034" style="position:absolute;left:0;text-align:left;margin-left:1in;margin-top:71.8pt;width:470.65pt;height:38.9pt;z-index:-2053;mso-position-horizontal-relative:page;mso-position-vertical-relative:page" coordorigin="1440,1436" coordsize="9413,778">
            <v:shape id="_x0000_s1041" style="position:absolute;left:1449;top:1445;width:3109;height:0" coordorigin="1449,1445" coordsize="3109,0" path="m1449,1445r3109,e" filled="f" strokeweight=".5pt">
              <v:path arrowok="t"/>
            </v:shape>
            <v:shape id="_x0000_s1040" style="position:absolute;left:4566;top:1445;width:6278;height:0" coordorigin="4566,1445" coordsize="6278,0" path="m4566,1445r6278,e" filled="f" strokeweight=".5pt">
              <v:path arrowok="t"/>
            </v:shape>
            <v:shape id="_x0000_s1039" style="position:absolute;left:1445;top:1441;width:0;height:768" coordorigin="1445,1441" coordsize="0,768" path="m1445,1441r,768e" filled="f" strokeweight=".5pt">
              <v:path arrowok="t"/>
            </v:shape>
            <v:shape id="_x0000_s1038" style="position:absolute;left:1449;top:2205;width:3109;height:0" coordorigin="1449,2205" coordsize="3109,0" path="m1449,2205r3109,e" filled="f" strokeweight=".5pt">
              <v:path arrowok="t"/>
            </v:shape>
            <v:shape id="_x0000_s1037" style="position:absolute;left:4562;top:1441;width:0;height:768" coordorigin="4562,1441" coordsize="0,768" path="m4562,1441r,768e" filled="f" strokeweight=".5pt">
              <v:path arrowok="t"/>
            </v:shape>
            <v:shape id="_x0000_s1036" style="position:absolute;left:4566;top:2205;width:6278;height:0" coordorigin="4566,2205" coordsize="6278,0" path="m4566,2205r6278,e" filled="f" strokeweight=".5pt">
              <v:path arrowok="t"/>
            </v:shape>
            <v:shape id="_x0000_s1035" style="position:absolute;left:10847;top:1441;width:0;height:768" coordorigin="10847,1441" coordsize="0,768" path="m10847,1441r,768e" filled="f" strokeweight=".5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ood”.</w:t>
      </w: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4" w:line="200" w:lineRule="exact"/>
      </w:pPr>
    </w:p>
    <w:p w:rsidR="00FC2F70" w:rsidRDefault="00362870">
      <w:pPr>
        <w:spacing w:before="15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6.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C2F70" w:rsidRDefault="00FC2F70">
      <w:pPr>
        <w:spacing w:before="8" w:line="160" w:lineRule="exact"/>
        <w:rPr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6286"/>
      </w:tblGrid>
      <w:tr w:rsidR="00FC2F70">
        <w:trPr>
          <w:trHeight w:hRule="exact" w:val="139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uch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393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39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d’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233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 w:line="282" w:lineRule="auto"/>
              <w:ind w:left="103" w:right="1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 “I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ome</w:t>
            </w:r>
          </w:p>
          <w:p w:rsidR="00FC2F70" w:rsidRDefault="00362870">
            <w:pPr>
              <w:spacing w:before="47" w:line="282" w:lineRule="auto"/>
              <w:ind w:left="103" w:right="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now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ob”,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00</w:t>
            </w:r>
          </w:p>
        </w:tc>
      </w:tr>
      <w:tr w:rsidR="00FC2F70">
        <w:trPr>
          <w:trHeight w:hRule="exact" w:val="139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uch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234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 w:line="281" w:lineRule="auto"/>
              <w:ind w:left="103" w:right="1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6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dy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 w:line="282" w:lineRule="auto"/>
              <w:ind w:left="103" w:right="37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393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 w:line="280" w:lineRule="auto"/>
              <w:ind w:left="103" w:right="3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ow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t?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FC2F70">
        <w:trPr>
          <w:trHeight w:hRule="exact" w:val="64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 “I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96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6286"/>
      </w:tblGrid>
      <w:tr w:rsidR="00FC2F70">
        <w:trPr>
          <w:trHeight w:hRule="exact" w:val="2024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now</w:t>
            </w:r>
          </w:p>
          <w:p w:rsidR="00FC2F70" w:rsidRDefault="00362870">
            <w:pPr>
              <w:spacing w:before="43" w:line="282" w:lineRule="auto"/>
              <w:ind w:left="103" w:right="2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4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ob”,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Work”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ncome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1-(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16.</w:t>
            </w:r>
          </w:p>
        </w:tc>
      </w:tr>
      <w:tr w:rsidR="00FC2F70">
        <w:trPr>
          <w:trHeight w:hRule="exact" w:val="7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</w:tr>
      <w:tr w:rsidR="00FC2F70">
        <w:trPr>
          <w:trHeight w:hRule="exact" w:val="1709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:rsidR="00FC2F70" w:rsidRDefault="00362870">
            <w:pPr>
              <w:spacing w:before="43" w:line="282" w:lineRule="auto"/>
              <w:ind w:left="103" w:right="1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a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FC2F70">
        <w:trPr>
          <w:trHeight w:hRule="exact" w:val="7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</w:tc>
      </w:tr>
      <w:tr w:rsidR="00FC2F70">
        <w:trPr>
          <w:trHeight w:hRule="exact" w:val="764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ut</w:t>
            </w:r>
          </w:p>
        </w:tc>
      </w:tr>
      <w:tr w:rsidR="00FC2F70">
        <w:trPr>
          <w:trHeight w:hRule="exact" w:val="107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.’ 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8" w:line="282" w:lineRule="auto"/>
              <w:ind w:left="103" w:right="1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8" w:line="282" w:lineRule="auto"/>
              <w:ind w:left="103" w:right="1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FC2F70">
        <w:trPr>
          <w:trHeight w:hRule="exact" w:val="7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d, ho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.’ Is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234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0”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0”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 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</w:t>
            </w:r>
          </w:p>
          <w:p w:rsidR="00FC2F70" w:rsidRDefault="00362870">
            <w:pPr>
              <w:spacing w:before="43" w:line="282" w:lineRule="auto"/>
              <w:ind w:left="103" w:right="2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!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ob”,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Work”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ncome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1-(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16.</w:t>
            </w:r>
          </w:p>
        </w:tc>
      </w:tr>
      <w:tr w:rsidR="00FC2F70">
        <w:trPr>
          <w:trHeight w:hRule="exact" w:val="139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ncome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 w:line="282" w:lineRule="auto"/>
              <w:ind w:left="103" w:right="21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£1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urs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k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 “I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ome</w:t>
            </w:r>
          </w:p>
          <w:p w:rsidR="00FC2F70" w:rsidRDefault="00362870">
            <w:pPr>
              <w:spacing w:before="47" w:line="282" w:lineRule="auto"/>
              <w:ind w:left="103" w:right="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now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FC2F70">
        <w:trPr>
          <w:trHeight w:hRule="exact" w:val="7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ov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</w:tr>
      <w:tr w:rsidR="00FC2F70">
        <w:trPr>
          <w:trHeight w:hRule="exact" w:val="107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</w:p>
          <w:p w:rsidR="00FC2F70" w:rsidRDefault="00362870">
            <w:pPr>
              <w:spacing w:before="43" w:line="282" w:lineRule="auto"/>
              <w:ind w:left="103" w:right="5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</w:tc>
      </w:tr>
    </w:tbl>
    <w:p w:rsidR="00FC2F70" w:rsidRDefault="00FC2F70">
      <w:pPr>
        <w:sectPr w:rsidR="00FC2F70">
          <w:pgSz w:w="11920" w:h="16840"/>
          <w:pgMar w:top="780" w:right="96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4" w:line="220" w:lineRule="exact"/>
        <w:rPr>
          <w:sz w:val="22"/>
          <w:szCs w:val="22"/>
        </w:rPr>
      </w:pPr>
    </w:p>
    <w:p w:rsidR="00FC2F70" w:rsidRDefault="00362870">
      <w:pPr>
        <w:spacing w:before="15" w:line="260" w:lineRule="exact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7.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</w:p>
    <w:p w:rsidR="00FC2F70" w:rsidRDefault="00FC2F70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5902"/>
      </w:tblGrid>
      <w:tr w:rsidR="00FC2F70">
        <w:trPr>
          <w:trHeight w:hRule="exact" w:val="234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ncome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n,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 w:line="282" w:lineRule="auto"/>
              <w:ind w:left="103" w:righ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ow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nd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 “W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Work”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</w:tr>
      <w:tr w:rsidR="00FC2F70">
        <w:trPr>
          <w:trHeight w:hRule="exact" w:val="44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</w:tr>
    </w:tbl>
    <w:p w:rsidR="00FC2F70" w:rsidRDefault="00FC2F70">
      <w:pPr>
        <w:spacing w:line="200" w:lineRule="exact"/>
      </w:pPr>
    </w:p>
    <w:p w:rsidR="00FC2F70" w:rsidRDefault="00FC2F70">
      <w:pPr>
        <w:spacing w:before="14" w:line="200" w:lineRule="exact"/>
      </w:pPr>
    </w:p>
    <w:p w:rsidR="00FC2F70" w:rsidRDefault="00362870">
      <w:pPr>
        <w:spacing w:before="15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8.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 Ex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C2F70" w:rsidRDefault="00FC2F70">
      <w:pPr>
        <w:spacing w:before="8" w:line="160" w:lineRule="exact"/>
        <w:rPr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430"/>
      </w:tblGrid>
      <w:tr w:rsidR="00FC2F70">
        <w:trPr>
          <w:trHeight w:hRule="exact" w:val="1393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 w:line="280" w:lineRule="auto"/>
              <w:ind w:left="103" w:right="2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uch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on’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’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392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FC2F70" w:rsidRDefault="00362870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392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d’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392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8" w:line="282" w:lineRule="auto"/>
              <w:ind w:left="103" w:right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k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 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8" w:line="282" w:lineRule="auto"/>
              <w:ind w:left="103" w:right="34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 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FC2F70">
        <w:trPr>
          <w:trHeight w:hRule="exact" w:val="1397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7" w:line="282" w:lineRule="auto"/>
              <w:ind w:left="103" w:right="19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k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dy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  <w:p w:rsidR="00FC2F70" w:rsidRDefault="00362870">
            <w:pPr>
              <w:spacing w:before="47" w:line="282" w:lineRule="auto"/>
              <w:ind w:left="103" w:right="13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760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ut</w:t>
            </w:r>
          </w:p>
        </w:tc>
      </w:tr>
      <w:tr w:rsidR="00FC2F70">
        <w:trPr>
          <w:trHeight w:hRule="exact" w:val="13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”,</w:t>
            </w:r>
          </w:p>
          <w:p w:rsidR="00FC2F70" w:rsidRDefault="00362870">
            <w:pPr>
              <w:spacing w:before="47" w:line="282" w:lineRule="auto"/>
              <w:ind w:left="103" w:right="1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.’ In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7" w:line="282" w:lineRule="auto"/>
              <w:ind w:left="103" w:right="2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</w:tbl>
    <w:p w:rsidR="00FC2F70" w:rsidRDefault="00FC2F70">
      <w:pPr>
        <w:sectPr w:rsidR="00FC2F70">
          <w:pgSz w:w="11920" w:h="16840"/>
          <w:pgMar w:top="780" w:right="96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430"/>
      </w:tblGrid>
      <w:tr w:rsidR="00FC2F70">
        <w:trPr>
          <w:trHeight w:hRule="exact" w:val="760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acce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d, ho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.’ Is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xt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392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7" w:line="280" w:lineRule="auto"/>
              <w:ind w:left="103" w:right="1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k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 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7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</w:tc>
      </w:tr>
      <w:tr w:rsidR="00FC2F70">
        <w:trPr>
          <w:trHeight w:hRule="exact" w:val="764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on.</w:t>
            </w:r>
          </w:p>
        </w:tc>
      </w:tr>
      <w:tr w:rsidR="00FC2F70">
        <w:trPr>
          <w:trHeight w:hRule="exact" w:val="170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:rsidR="00FC2F70" w:rsidRDefault="00362870">
            <w:pPr>
              <w:spacing w:before="47" w:line="282" w:lineRule="auto"/>
              <w:ind w:left="103" w:right="4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</w:p>
          <w:p w:rsidR="00FC2F70" w:rsidRDefault="00362870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FC2F70">
        <w:trPr>
          <w:trHeight w:hRule="exact" w:val="1392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5,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ys 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 w:line="282" w:lineRule="auto"/>
              <w:ind w:left="103" w:right="15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 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5.</w:t>
            </w:r>
          </w:p>
        </w:tc>
      </w:tr>
      <w:tr w:rsidR="00FC2F70">
        <w:trPr>
          <w:trHeight w:hRule="exact" w:val="760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ov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</w:tr>
      <w:tr w:rsidR="00FC2F70">
        <w:trPr>
          <w:trHeight w:hRule="exact" w:val="444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</w:p>
        </w:tc>
      </w:tr>
    </w:tbl>
    <w:p w:rsidR="00FC2F70" w:rsidRDefault="00362870">
      <w:pPr>
        <w:spacing w:line="260" w:lineRule="exact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o t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g:</w:t>
      </w:r>
    </w:p>
    <w:p w:rsidR="00FC2F70" w:rsidRDefault="00FC2F70">
      <w:pPr>
        <w:spacing w:before="8" w:line="160" w:lineRule="exact"/>
        <w:rPr>
          <w:sz w:val="16"/>
          <w:szCs w:val="16"/>
        </w:rPr>
      </w:pPr>
    </w:p>
    <w:p w:rsidR="00FC2F70" w:rsidRDefault="00362870">
      <w:pPr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ud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ts:</w:t>
      </w:r>
    </w:p>
    <w:p w:rsidR="00FC2F70" w:rsidRDefault="00362870">
      <w:pPr>
        <w:spacing w:before="43"/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Dur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on: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</w:p>
    <w:p w:rsidR="00FC2F70" w:rsidRDefault="00362870">
      <w:pPr>
        <w:spacing w:before="40"/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0, Dur</w:t>
      </w:r>
      <w:r>
        <w:rPr>
          <w:rFonts w:ascii="Calibri" w:eastAsia="Calibri" w:hAnsi="Calibri" w:cs="Calibri"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on: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</w:p>
    <w:p w:rsidR="00FC2F70" w:rsidRDefault="00362870">
      <w:pPr>
        <w:spacing w:before="41"/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Dur</w:t>
      </w:r>
      <w:r>
        <w:rPr>
          <w:rFonts w:ascii="Calibri" w:eastAsia="Calibri" w:hAnsi="Calibri" w:cs="Calibri"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on: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</w:p>
    <w:p w:rsidR="00FC2F70" w:rsidRDefault="00362870">
      <w:pPr>
        <w:spacing w:before="4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s:</w:t>
      </w:r>
    </w:p>
    <w:p w:rsidR="00FC2F70" w:rsidRDefault="00362870">
      <w:pPr>
        <w:spacing w:before="47"/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0,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F</w:t>
      </w:r>
      <w:r>
        <w:rPr>
          <w:rFonts w:ascii="Calibri" w:eastAsia="Calibri" w:hAnsi="Calibri" w:cs="Calibri"/>
          <w:sz w:val="22"/>
          <w:szCs w:val="22"/>
        </w:rPr>
        <w:t>ood,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ous W</w:t>
      </w:r>
      <w:r>
        <w:rPr>
          <w:rFonts w:ascii="Calibri" w:eastAsia="Calibri" w:hAnsi="Calibri" w:cs="Calibri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>k</w:t>
      </w:r>
    </w:p>
    <w:p w:rsidR="00FC2F70" w:rsidRDefault="00362870">
      <w:pPr>
        <w:spacing w:before="40"/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5,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F</w:t>
      </w:r>
      <w:r>
        <w:rPr>
          <w:rFonts w:ascii="Calibri" w:eastAsia="Calibri" w:hAnsi="Calibri" w:cs="Calibri"/>
          <w:sz w:val="22"/>
          <w:szCs w:val="22"/>
        </w:rPr>
        <w:t>ood,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 xml:space="preserve">ks </w:t>
      </w:r>
      <w:r>
        <w:rPr>
          <w:rFonts w:ascii="Calibri" w:eastAsia="Calibri" w:hAnsi="Calibri" w:cs="Calibri"/>
          <w:spacing w:val="4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or</w:t>
      </w:r>
    </w:p>
    <w:p w:rsidR="00FC2F70" w:rsidRDefault="00362870">
      <w:pPr>
        <w:spacing w:before="40"/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9,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F</w:t>
      </w:r>
      <w:r>
        <w:rPr>
          <w:rFonts w:ascii="Calibri" w:eastAsia="Calibri" w:hAnsi="Calibri" w:cs="Calibri"/>
          <w:sz w:val="22"/>
          <w:szCs w:val="22"/>
        </w:rPr>
        <w:t>ood,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ous Mon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</w:p>
    <w:p w:rsidR="00FC2F70" w:rsidRDefault="00362870">
      <w:pPr>
        <w:spacing w:before="40"/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1,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F</w:t>
      </w:r>
      <w:r>
        <w:rPr>
          <w:rFonts w:ascii="Calibri" w:eastAsia="Calibri" w:hAnsi="Calibri" w:cs="Calibri"/>
          <w:sz w:val="22"/>
          <w:szCs w:val="22"/>
        </w:rPr>
        <w:t>ood,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ous Mon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h, </w:t>
      </w:r>
      <w:proofErr w:type="gramStart"/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or</w:t>
      </w:r>
    </w:p>
    <w:p w:rsidR="00FC2F70" w:rsidRDefault="00362870">
      <w:pPr>
        <w:spacing w:before="36" w:line="275" w:lineRule="auto"/>
        <w:ind w:left="1181" w:right="2658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0,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ur</w:t>
      </w:r>
      <w:r>
        <w:rPr>
          <w:rFonts w:ascii="Calibri" w:eastAsia="Calibri" w:hAnsi="Calibri" w:cs="Calibri"/>
          <w:spacing w:val="-1"/>
          <w:sz w:val="22"/>
          <w:szCs w:val="22"/>
        </w:rPr>
        <w:t>re</w:t>
      </w:r>
      <w:r>
        <w:rPr>
          <w:rFonts w:ascii="Calibri" w:eastAsia="Calibri" w:hAnsi="Calibri" w:cs="Calibri"/>
          <w:sz w:val="22"/>
          <w:szCs w:val="22"/>
        </w:rPr>
        <w:t>nt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5,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re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ous mo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0,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hs pr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or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 </w:t>
      </w:r>
      <w:r>
        <w:rPr>
          <w:rFonts w:ascii="Courier New" w:eastAsia="Courier New" w:hAnsi="Courier New" w:cs="Courier New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5,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hs pr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or </w:t>
      </w:r>
      <w:r>
        <w:rPr>
          <w:rFonts w:ascii="Courier New" w:eastAsia="Courier New" w:hAnsi="Courier New" w:cs="Courier New"/>
          <w:sz w:val="22"/>
          <w:szCs w:val="22"/>
        </w:rPr>
        <w:t xml:space="preserve">o </w:t>
      </w:r>
      <w:r>
        <w:rPr>
          <w:rFonts w:ascii="Courier New" w:eastAsia="Courier New" w:hAnsi="Courier New" w:cs="Courier New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0,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sz w:val="22"/>
          <w:szCs w:val="22"/>
        </w:rPr>
        <w:t>ur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>k</w:t>
      </w:r>
    </w:p>
    <w:p w:rsidR="00FC2F70" w:rsidRDefault="00362870">
      <w:pPr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5,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ous W</w:t>
      </w:r>
      <w:r>
        <w:rPr>
          <w:rFonts w:ascii="Calibri" w:eastAsia="Calibri" w:hAnsi="Calibri" w:cs="Calibri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>k</w:t>
      </w:r>
    </w:p>
    <w:p w:rsidR="00FC2F70" w:rsidRDefault="00362870">
      <w:pPr>
        <w:spacing w:before="40"/>
        <w:ind w:left="1181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9, 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ous Mon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</w:p>
    <w:p w:rsidR="00FC2F70" w:rsidRDefault="00362870">
      <w:pPr>
        <w:spacing w:before="40" w:line="273" w:lineRule="auto"/>
        <w:ind w:left="1181" w:right="3288"/>
        <w:rPr>
          <w:rFonts w:ascii="Calibri" w:eastAsia="Calibri" w:hAnsi="Calibri" w:cs="Calibri"/>
          <w:sz w:val="22"/>
          <w:szCs w:val="22"/>
        </w:rPr>
        <w:sectPr w:rsidR="00FC2F70">
          <w:pgSz w:w="11920" w:h="16840"/>
          <w:pgMar w:top="780" w:right="960" w:bottom="280" w:left="1340" w:header="586" w:footer="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sz w:val="22"/>
          <w:szCs w:val="22"/>
        </w:rPr>
        <w:t>ur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ous Mon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ou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ra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or</w:t>
      </w: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4" w:line="220" w:lineRule="exact"/>
        <w:rPr>
          <w:sz w:val="22"/>
          <w:szCs w:val="22"/>
        </w:rPr>
      </w:pPr>
    </w:p>
    <w:p w:rsidR="00FC2F70" w:rsidRDefault="00362870">
      <w:pPr>
        <w:spacing w:before="15" w:line="260" w:lineRule="exact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9. 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on</w:t>
      </w:r>
    </w:p>
    <w:p w:rsidR="00FC2F70" w:rsidRDefault="00FC2F70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430"/>
      </w:tblGrid>
      <w:tr w:rsidR="00FC2F70">
        <w:trPr>
          <w:trHeight w:hRule="exact" w:val="760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2024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iz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 w:line="281" w:lineRule="auto"/>
              <w:ind w:left="103" w:right="2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“6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7%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</w:t>
            </w:r>
          </w:p>
        </w:tc>
      </w:tr>
      <w:tr w:rsidR="00FC2F70">
        <w:trPr>
          <w:trHeight w:hRule="exact" w:val="760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age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iz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764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&lt;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proofErr w:type="gram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&gt;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</w:tr>
      <w:tr w:rsidR="00FC2F70">
        <w:trPr>
          <w:trHeight w:hRule="exact" w:val="1076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kbox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 w:line="282" w:lineRule="auto"/>
              <w:ind w:left="103" w:right="4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2/5)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1/5)</w:t>
            </w:r>
          </w:p>
        </w:tc>
      </w:tr>
      <w:tr w:rsidR="00FC2F70">
        <w:trPr>
          <w:trHeight w:hRule="exact" w:val="1076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one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FC2F70">
        <w:trPr>
          <w:trHeight w:hRule="exact" w:val="760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</w:tr>
    </w:tbl>
    <w:p w:rsidR="00FC2F70" w:rsidRDefault="00FC2F70">
      <w:pPr>
        <w:spacing w:line="200" w:lineRule="exact"/>
      </w:pPr>
    </w:p>
    <w:p w:rsidR="00FC2F70" w:rsidRDefault="00FC2F70">
      <w:pPr>
        <w:spacing w:before="14" w:line="200" w:lineRule="exact"/>
      </w:pPr>
    </w:p>
    <w:p w:rsidR="00FC2F70" w:rsidRDefault="00362870">
      <w:pPr>
        <w:spacing w:before="15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 Sc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on</w:t>
      </w:r>
    </w:p>
    <w:p w:rsidR="00FC2F70" w:rsidRDefault="00FC2F70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6286"/>
      </w:tblGrid>
      <w:tr w:rsidR="00FC2F70">
        <w:trPr>
          <w:trHeight w:hRule="exact" w:val="76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70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urns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  <w:p w:rsidR="00FC2F70" w:rsidRDefault="00362870">
            <w:pPr>
              <w:spacing w:before="47" w:line="282" w:lineRule="auto"/>
              <w:ind w:left="103" w:right="1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of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</w:t>
            </w:r>
          </w:p>
        </w:tc>
      </w:tr>
      <w:tr w:rsidR="00FC2F70">
        <w:trPr>
          <w:trHeight w:hRule="exact" w:val="7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our.</w:t>
            </w:r>
          </w:p>
        </w:tc>
      </w:tr>
      <w:tr w:rsidR="00FC2F70">
        <w:trPr>
          <w:trHeight w:hRule="exact" w:val="7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&lt;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proofErr w:type="gram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&gt;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</w:p>
        </w:tc>
      </w:tr>
      <w:tr w:rsidR="00FC2F70">
        <w:trPr>
          <w:trHeight w:hRule="exact" w:val="76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 be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</w:tr>
    </w:tbl>
    <w:p w:rsidR="00FC2F70" w:rsidRDefault="00FC2F70">
      <w:pPr>
        <w:sectPr w:rsidR="00FC2F70">
          <w:pgSz w:w="11920" w:h="16840"/>
          <w:pgMar w:top="780" w:right="96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4" w:line="220" w:lineRule="exact"/>
        <w:rPr>
          <w:sz w:val="22"/>
          <w:szCs w:val="22"/>
        </w:rPr>
      </w:pPr>
    </w:p>
    <w:p w:rsidR="00FC2F70" w:rsidRDefault="00362870">
      <w:pPr>
        <w:spacing w:before="15" w:line="260" w:lineRule="exact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ri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 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C2F70" w:rsidRDefault="00FC2F70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6570"/>
      </w:tblGrid>
      <w:tr w:rsidR="00FC2F70">
        <w:trPr>
          <w:trHeight w:hRule="exact" w:val="76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392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</w:p>
          <w:p w:rsidR="00FC2F70" w:rsidRDefault="00362870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</w:p>
          <w:p w:rsidR="00FC2F70" w:rsidRDefault="00362870">
            <w:pPr>
              <w:spacing w:before="47" w:line="280" w:lineRule="auto"/>
              <w:ind w:left="103" w:right="14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</w:t>
            </w:r>
          </w:p>
        </w:tc>
      </w:tr>
      <w:tr w:rsidR="00FC2F70">
        <w:trPr>
          <w:trHeight w:hRule="exact" w:val="76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“6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</w:tr>
      <w:tr w:rsidR="00FC2F70">
        <w:trPr>
          <w:trHeight w:hRule="exact" w:val="139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  <w:p w:rsidR="00FC2F70" w:rsidRDefault="00362870">
            <w:pPr>
              <w:spacing w:before="47" w:line="282" w:lineRule="auto"/>
              <w:ind w:left="103" w:right="1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 “En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one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FC2F70">
        <w:trPr>
          <w:trHeight w:hRule="exact" w:val="75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p) on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“2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</w:tr>
    </w:tbl>
    <w:p w:rsidR="00FC2F70" w:rsidRDefault="00FC2F70">
      <w:pPr>
        <w:spacing w:line="200" w:lineRule="exact"/>
      </w:pPr>
    </w:p>
    <w:p w:rsidR="00FC2F70" w:rsidRDefault="00FC2F70">
      <w:pPr>
        <w:spacing w:before="14" w:line="200" w:lineRule="exact"/>
      </w:pPr>
    </w:p>
    <w:p w:rsidR="00FC2F70" w:rsidRDefault="00362870">
      <w:pPr>
        <w:spacing w:before="15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Do:</w:t>
      </w:r>
    </w:p>
    <w:p w:rsidR="00FC2F70" w:rsidRDefault="00362870">
      <w:pPr>
        <w:spacing w:before="48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ncome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 xml:space="preserve">n,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4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</w:t>
      </w:r>
      <w:r>
        <w:rPr>
          <w:rFonts w:ascii="Calibri" w:eastAsia="Calibri" w:hAnsi="Calibri" w:cs="Calibri"/>
          <w:spacing w:val="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ob”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om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10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£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0</w:t>
      </w:r>
    </w:p>
    <w:p w:rsidR="00FC2F70" w:rsidRDefault="00FC2F70">
      <w:pPr>
        <w:spacing w:before="7" w:line="160" w:lineRule="exact"/>
        <w:rPr>
          <w:sz w:val="16"/>
          <w:szCs w:val="16"/>
        </w:rPr>
      </w:pPr>
    </w:p>
    <w:p w:rsidR="00FC2F70" w:rsidRDefault="00362870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“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t-I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b/>
          <w:sz w:val="22"/>
          <w:szCs w:val="22"/>
        </w:rPr>
        <w:t>”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C2F70" w:rsidRDefault="00FC2F70">
      <w:pPr>
        <w:spacing w:before="8" w:line="160" w:lineRule="exact"/>
        <w:rPr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6570"/>
      </w:tblGrid>
      <w:tr w:rsidR="00FC2F70">
        <w:trPr>
          <w:trHeight w:hRule="exact" w:val="107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p)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*</w:t>
            </w:r>
          </w:p>
          <w:p w:rsidR="00FC2F70" w:rsidRDefault="00362870">
            <w:pPr>
              <w:spacing w:before="47" w:line="282" w:lineRule="auto"/>
              <w:ind w:left="103" w:right="32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“Wh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 mu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07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y”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4" w:line="282" w:lineRule="auto"/>
              <w:ind w:left="103" w:right="24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“Wh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4" w:line="282" w:lineRule="auto"/>
              <w:ind w:left="103" w:right="4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 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</w:tr>
      <w:tr w:rsidR="00FC2F70">
        <w:trPr>
          <w:trHeight w:hRule="exact" w:val="170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00</w:t>
            </w:r>
          </w:p>
          <w:p w:rsidR="00FC2F70" w:rsidRDefault="00362870">
            <w:pPr>
              <w:spacing w:before="47" w:line="278" w:lineRule="auto"/>
              <w:ind w:left="103" w:right="3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  <w:p w:rsidR="00FC2F70" w:rsidRDefault="00362870">
            <w:pPr>
              <w:spacing w:before="47" w:line="281" w:lineRule="auto"/>
              <w:ind w:left="103" w:right="1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ods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FC2F70">
        <w:trPr>
          <w:trHeight w:hRule="exact" w:val="2653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</w:p>
          <w:p w:rsidR="00FC2F70" w:rsidRDefault="00362870">
            <w:pPr>
              <w:spacing w:before="47" w:line="278" w:lineRule="auto"/>
              <w:ind w:left="103" w:right="32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ons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</w:p>
          <w:p w:rsidR="00FC2F70" w:rsidRDefault="00362870">
            <w:pPr>
              <w:spacing w:before="47" w:line="281" w:lineRule="auto"/>
              <w:ind w:left="103" w:right="1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!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a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*P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96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3.</w:t>
            </w:r>
          </w:p>
        </w:tc>
      </w:tr>
    </w:tbl>
    <w:p w:rsidR="00FC2F70" w:rsidRDefault="00FC2F70">
      <w:pPr>
        <w:sectPr w:rsidR="00FC2F70">
          <w:pgSz w:w="11920" w:h="16840"/>
          <w:pgMar w:top="780" w:right="960" w:bottom="280" w:left="1340" w:header="586" w:footer="0" w:gutter="0"/>
          <w:cols w:space="720"/>
        </w:sectPr>
      </w:pPr>
    </w:p>
    <w:p w:rsidR="00FC2F70" w:rsidRDefault="00362870">
      <w:pPr>
        <w:spacing w:line="200" w:lineRule="exact"/>
      </w:pPr>
      <w:r>
        <w:lastRenderedPageBreak/>
        <w:pict>
          <v:group id="_x0000_s1026" style="position:absolute;margin-left:1in;margin-top:71.8pt;width:470.65pt;height:70.5pt;z-index:-2052;mso-position-horizontal-relative:page;mso-position-vertical-relative:page" coordorigin="1440,1436" coordsize="9413,1410">
            <v:shape id="_x0000_s1033" style="position:absolute;left:1449;top:1445;width:2825;height:0" coordorigin="1449,1445" coordsize="2825,0" path="m1449,1445r2825,e" filled="f" strokeweight=".5pt">
              <v:path arrowok="t"/>
            </v:shape>
            <v:shape id="_x0000_s1032" style="position:absolute;left:4282;top:1445;width:6562;height:0" coordorigin="4282,1445" coordsize="6562,0" path="m4282,1445r6562,e" filled="f" strokeweight=".5pt">
              <v:path arrowok="t"/>
            </v:shape>
            <v:shape id="_x0000_s1031" style="position:absolute;left:1445;top:1441;width:0;height:1400" coordorigin="1445,1441" coordsize="0,1400" path="m1445,1441r,1400e" filled="f" strokeweight=".5pt">
              <v:path arrowok="t"/>
            </v:shape>
            <v:shape id="_x0000_s1030" style="position:absolute;left:1449;top:2837;width:2825;height:0" coordorigin="1449,2837" coordsize="2825,0" path="m1449,2837r2825,e" filled="f" strokeweight=".5pt">
              <v:path arrowok="t"/>
            </v:shape>
            <v:shape id="_x0000_s1029" style="position:absolute;left:4278;top:1441;width:0;height:1400" coordorigin="4278,1441" coordsize="0,1400" path="m4278,1441r,1400e" filled="f" strokeweight=".5pt">
              <v:path arrowok="t"/>
            </v:shape>
            <v:shape id="_x0000_s1028" style="position:absolute;left:4282;top:2837;width:6562;height:0" coordorigin="4282,2837" coordsize="6562,0" path="m4282,2837r6562,e" filled="f" strokeweight=".5pt">
              <v:path arrowok="t"/>
            </v:shape>
            <v:shape id="_x0000_s1027" style="position:absolute;left:10847;top:1441;width:0;height:1400" coordorigin="10847,1441" coordsize="0,1400" path="m10847,1441r,1400e" filled="f" strokeweight=".5pt">
              <v:path arrowok="t"/>
            </v:shape>
            <w10:wrap anchorx="page" anchory="page"/>
          </v:group>
        </w:pict>
      </w:r>
    </w:p>
    <w:p w:rsidR="00FC2F70" w:rsidRDefault="00FC2F70">
      <w:pPr>
        <w:spacing w:line="200" w:lineRule="exact"/>
      </w:pPr>
    </w:p>
    <w:p w:rsidR="00FC2F70" w:rsidRDefault="00FC2F70">
      <w:pPr>
        <w:spacing w:before="6" w:line="240" w:lineRule="exact"/>
        <w:rPr>
          <w:sz w:val="24"/>
          <w:szCs w:val="24"/>
        </w:rPr>
      </w:pPr>
    </w:p>
    <w:p w:rsidR="00FC2F70" w:rsidRDefault="00362870">
      <w:pPr>
        <w:spacing w:before="15" w:line="280" w:lineRule="auto"/>
        <w:ind w:left="3046" w:right="76" w:hanging="28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p)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ve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tt</w:t>
      </w:r>
      <w:r>
        <w:rPr>
          <w:rFonts w:ascii="Calibri" w:eastAsia="Calibri" w:hAnsi="Calibri" w:cs="Calibri"/>
          <w:sz w:val="22"/>
          <w:szCs w:val="22"/>
        </w:rPr>
        <w:t xml:space="preserve">on   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ac</w:t>
      </w:r>
      <w:r>
        <w:rPr>
          <w:rFonts w:ascii="Calibri" w:eastAsia="Calibri" w:hAnsi="Calibri" w:cs="Calibri"/>
          <w:sz w:val="22"/>
          <w:szCs w:val="22"/>
        </w:rPr>
        <w:t>kno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ds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 “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-1"/>
          <w:sz w:val="22"/>
          <w:szCs w:val="22"/>
        </w:rPr>
        <w:t>Sa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!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 d</w:t>
      </w:r>
      <w:r>
        <w:rPr>
          <w:rFonts w:ascii="Calibri" w:eastAsia="Calibri" w:hAnsi="Calibri" w:cs="Calibri"/>
          <w:spacing w:val="2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s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ds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ng p</w:t>
      </w:r>
      <w:r>
        <w:rPr>
          <w:rFonts w:ascii="Calibri" w:eastAsia="Calibri" w:hAnsi="Calibri" w:cs="Calibri"/>
          <w:spacing w:val="-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re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t b</w:t>
      </w:r>
      <w:r>
        <w:rPr>
          <w:rFonts w:ascii="Calibri" w:eastAsia="Calibri" w:hAnsi="Calibri" w:cs="Calibri"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ew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</w:p>
    <w:p w:rsidR="00FC2F70" w:rsidRDefault="00362870">
      <w:pPr>
        <w:spacing w:before="2" w:line="260" w:lineRule="exact"/>
        <w:ind w:left="30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n.</w:t>
      </w: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6" w:line="260" w:lineRule="exact"/>
        <w:rPr>
          <w:sz w:val="26"/>
          <w:szCs w:val="26"/>
        </w:rPr>
      </w:pPr>
    </w:p>
    <w:p w:rsidR="00FC2F70" w:rsidRDefault="00362870">
      <w:pPr>
        <w:spacing w:line="380" w:lineRule="exact"/>
        <w:ind w:left="10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 xml:space="preserve">L.2 </w:t>
      </w:r>
      <w:r>
        <w:rPr>
          <w:rFonts w:ascii="Calibri" w:eastAsia="Calibri" w:hAnsi="Calibri" w:cs="Calibri"/>
          <w:b/>
          <w:color w:val="0E233D"/>
          <w:spacing w:val="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0E233D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b/>
          <w:color w:val="0E233D"/>
          <w:spacing w:val="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 xml:space="preserve">Run: </w:t>
      </w:r>
      <w:r>
        <w:rPr>
          <w:rFonts w:ascii="Calibri" w:eastAsia="Calibri" w:hAnsi="Calibri" w:cs="Calibri"/>
          <w:b/>
          <w:color w:val="0E233D"/>
          <w:spacing w:val="1"/>
          <w:position w:val="1"/>
          <w:sz w:val="32"/>
          <w:szCs w:val="32"/>
        </w:rPr>
        <w:t>08</w:t>
      </w:r>
      <w:r>
        <w:rPr>
          <w:rFonts w:ascii="Calibri" w:eastAsia="Calibri" w:hAnsi="Calibri" w:cs="Calibri"/>
          <w:b/>
          <w:color w:val="0E233D"/>
          <w:spacing w:val="-2"/>
          <w:position w:val="1"/>
          <w:sz w:val="32"/>
          <w:szCs w:val="32"/>
        </w:rPr>
        <w:t>/0</w:t>
      </w:r>
      <w:r>
        <w:rPr>
          <w:rFonts w:ascii="Calibri" w:eastAsia="Calibri" w:hAnsi="Calibri" w:cs="Calibri"/>
          <w:b/>
          <w:color w:val="0E233D"/>
          <w:spacing w:val="1"/>
          <w:position w:val="1"/>
          <w:sz w:val="32"/>
          <w:szCs w:val="32"/>
        </w:rPr>
        <w:t>5</w:t>
      </w:r>
      <w:r>
        <w:rPr>
          <w:rFonts w:ascii="Calibri" w:eastAsia="Calibri" w:hAnsi="Calibri" w:cs="Calibri"/>
          <w:b/>
          <w:color w:val="0E233D"/>
          <w:spacing w:val="-2"/>
          <w:position w:val="1"/>
          <w:sz w:val="32"/>
          <w:szCs w:val="32"/>
        </w:rPr>
        <w:t>/</w:t>
      </w:r>
      <w:r>
        <w:rPr>
          <w:rFonts w:ascii="Calibri" w:eastAsia="Calibri" w:hAnsi="Calibri" w:cs="Calibri"/>
          <w:b/>
          <w:color w:val="0E233D"/>
          <w:spacing w:val="1"/>
          <w:position w:val="1"/>
          <w:sz w:val="32"/>
          <w:szCs w:val="32"/>
        </w:rPr>
        <w:t>2</w:t>
      </w:r>
      <w:r>
        <w:rPr>
          <w:rFonts w:ascii="Calibri" w:eastAsia="Calibri" w:hAnsi="Calibri" w:cs="Calibri"/>
          <w:b/>
          <w:color w:val="0E233D"/>
          <w:spacing w:val="-2"/>
          <w:position w:val="1"/>
          <w:sz w:val="32"/>
          <w:szCs w:val="32"/>
        </w:rPr>
        <w:t>0</w:t>
      </w:r>
      <w:r>
        <w:rPr>
          <w:rFonts w:ascii="Calibri" w:eastAsia="Calibri" w:hAnsi="Calibri" w:cs="Calibri"/>
          <w:b/>
          <w:color w:val="0E233D"/>
          <w:spacing w:val="1"/>
          <w:position w:val="1"/>
          <w:sz w:val="32"/>
          <w:szCs w:val="32"/>
        </w:rPr>
        <w:t>1</w:t>
      </w: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>6</w:t>
      </w:r>
      <w:r>
        <w:rPr>
          <w:rFonts w:ascii="Calibri" w:eastAsia="Calibri" w:hAnsi="Calibri" w:cs="Calibri"/>
          <w:b/>
          <w:color w:val="0E233D"/>
          <w:spacing w:val="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>–</w:t>
      </w:r>
      <w:r>
        <w:rPr>
          <w:rFonts w:ascii="Calibri" w:eastAsia="Calibri" w:hAnsi="Calibri" w:cs="Calibri"/>
          <w:b/>
          <w:color w:val="0E233D"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E233D"/>
          <w:spacing w:val="2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color w:val="0E233D"/>
          <w:spacing w:val="-2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0E233D"/>
          <w:position w:val="1"/>
          <w:sz w:val="32"/>
          <w:szCs w:val="32"/>
        </w:rPr>
        <w:t>ss</w:t>
      </w:r>
    </w:p>
    <w:p w:rsidR="00FC2F70" w:rsidRDefault="00FC2F70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6950"/>
        <w:gridCol w:w="1081"/>
      </w:tblGrid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 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Fa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</w:p>
        </w:tc>
      </w:tr>
      <w:tr w:rsidR="00FC2F70">
        <w:trPr>
          <w:trHeight w:hRule="exact" w:val="297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 w:line="281" w:lineRule="auto"/>
              <w:ind w:left="103" w:right="14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 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</w:p>
          <w:p w:rsidR="00FC2F70" w:rsidRDefault="00362870">
            <w:pPr>
              <w:spacing w:before="1" w:line="282" w:lineRule="auto"/>
              <w:ind w:left="103" w:right="1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a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368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&lt;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“M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ogo.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FC2F70" w:rsidRDefault="00FC2F70">
            <w:pPr>
              <w:spacing w:before="8" w:line="160" w:lineRule="exact"/>
              <w:rPr>
                <w:sz w:val="16"/>
                <w:szCs w:val="16"/>
              </w:rPr>
            </w:pPr>
          </w:p>
          <w:p w:rsidR="00FC2F70" w:rsidRDefault="00362870">
            <w:pPr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ome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ome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  <w:p w:rsidR="00FC2F70" w:rsidRDefault="00362870">
            <w:pPr>
              <w:spacing w:before="44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Wh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?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8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70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</w:p>
          <w:p w:rsidR="00FC2F70" w:rsidRDefault="00362870">
            <w:pPr>
              <w:spacing w:before="47" w:line="282" w:lineRule="auto"/>
              <w:ind w:left="103" w:righ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uch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you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d’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70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</w:p>
          <w:p w:rsidR="00FC2F70" w:rsidRDefault="00362870">
            <w:pPr>
              <w:spacing w:before="47" w:line="282" w:lineRule="auto"/>
              <w:ind w:left="103" w:righ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4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“Add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63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 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130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6950"/>
        <w:gridCol w:w="1081"/>
      </w:tblGrid>
      <w:tr w:rsidR="00FC2F70">
        <w:trPr>
          <w:trHeight w:hRule="exact" w:val="139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 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on”</w:t>
            </w:r>
            <w:proofErr w:type="gramEnd"/>
          </w:p>
          <w:p w:rsidR="00FC2F70" w:rsidRDefault="00362870">
            <w:pPr>
              <w:spacing w:before="43" w:line="282" w:lineRule="auto"/>
              <w:ind w:left="103" w:righ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a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3" w:line="282" w:lineRule="auto"/>
              <w:ind w:left="103" w:right="21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uch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ns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ds 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d”.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Wh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y”.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2.6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*P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&amp;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urns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2.7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nce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.’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d,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not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.’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2.8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urns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33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2.9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3" w:line="282" w:lineRule="auto"/>
              <w:ind w:left="103" w:right="25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n:</w:t>
            </w:r>
          </w:p>
          <w:p w:rsidR="00FC2F70" w:rsidRDefault="00FC2F70">
            <w:pPr>
              <w:spacing w:before="10" w:line="100" w:lineRule="exact"/>
              <w:rPr>
                <w:sz w:val="11"/>
                <w:szCs w:val="11"/>
              </w:rPr>
            </w:pPr>
          </w:p>
          <w:p w:rsidR="00FC2F70" w:rsidRDefault="00362870">
            <w:pPr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proofErr w:type="gramEnd"/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/>
              <w:ind w:left="8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FC2F70" w:rsidRDefault="00362870">
            <w:pPr>
              <w:spacing w:before="48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</w:p>
          <w:p w:rsidR="00FC2F70" w:rsidRDefault="00362870">
            <w:pPr>
              <w:spacing w:before="47"/>
              <w:ind w:left="8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£50</w:t>
            </w:r>
          </w:p>
          <w:p w:rsidR="00FC2F70" w:rsidRDefault="00362870">
            <w:pPr>
              <w:tabs>
                <w:tab w:val="left" w:pos="820"/>
              </w:tabs>
              <w:spacing w:before="44" w:line="280" w:lineRule="auto"/>
              <w:ind w:left="823" w:right="437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sz w:val="22"/>
                <w:szCs w:val="22"/>
              </w:rPr>
              <w:t>“En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2.10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kground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 w:line="278" w:lineRule="auto"/>
              <w:ind w:left="103" w:right="1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“Ed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“En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134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6950"/>
        <w:gridCol w:w="1081"/>
      </w:tblGrid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not</w:t>
            </w:r>
          </w:p>
          <w:p w:rsidR="00FC2F70" w:rsidRDefault="00362870">
            <w:pPr>
              <w:spacing w:before="47" w:line="282" w:lineRule="auto"/>
              <w:ind w:left="103" w:right="1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.’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urns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nce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.’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d,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39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2.16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3" w:line="282" w:lineRule="auto"/>
              <w:ind w:left="103" w:righ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2.17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proofErr w:type="gramEnd"/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2.18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ns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8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!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proofErr w:type="gram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39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!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8" w:line="282" w:lineRule="auto"/>
              <w:ind w:left="103" w:right="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-£7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</w:t>
            </w:r>
          </w:p>
          <w:p w:rsidR="00FC2F70" w:rsidRDefault="00362870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%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70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 w:line="282" w:lineRule="auto"/>
              <w:ind w:left="103" w:right="1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&lt;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 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70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Scr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 w:line="282" w:lineRule="auto"/>
              <w:ind w:left="103" w:right="15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&lt;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134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6950"/>
        <w:gridCol w:w="1081"/>
      </w:tblGrid>
      <w:tr w:rsidR="00FC2F70">
        <w:trPr>
          <w:trHeight w:hRule="exact" w:val="23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3" w:line="282" w:lineRule="auto"/>
              <w:ind w:left="103" w:righ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 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omm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“£”.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d)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233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 w:line="282" w:lineRule="auto"/>
              <w:ind w:left="103" w:righ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 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“£”.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od)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32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 w:line="281" w:lineRule="auto"/>
              <w:ind w:left="103" w:right="2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d”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</w:p>
          <w:p w:rsidR="00FC2F70" w:rsidRDefault="00362870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proofErr w:type="gram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proofErr w:type="gramEnd"/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ood”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</w:p>
          <w:p w:rsidR="00FC2F70" w:rsidRDefault="00362870">
            <w:pPr>
              <w:spacing w:before="47" w:line="282" w:lineRule="auto"/>
              <w:ind w:left="103" w:right="31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%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£7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of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234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&lt; 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on,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y’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  <w:p w:rsidR="00FC2F70" w:rsidRDefault="00362870">
            <w:pPr>
              <w:spacing w:before="47" w:line="282" w:lineRule="auto"/>
              <w:ind w:left="103" w:righ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 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h”.</w:t>
            </w:r>
          </w:p>
          <w:p w:rsidR="00FC2F70" w:rsidRDefault="00362870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“Add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39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&lt; 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on,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“Add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 you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“how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2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95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7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d”,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ood”,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%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134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6950"/>
        <w:gridCol w:w="1081"/>
      </w:tblGrid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“Add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</w:tr>
      <w:tr w:rsidR="00FC2F70">
        <w:trPr>
          <w:trHeight w:hRule="exact" w:val="238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5.6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67" w:right="499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;</w:t>
            </w:r>
          </w:p>
          <w:p w:rsidR="00FC2F70" w:rsidRDefault="00FC2F70">
            <w:pPr>
              <w:spacing w:before="8" w:line="160" w:lineRule="exact"/>
              <w:rPr>
                <w:sz w:val="16"/>
                <w:szCs w:val="16"/>
              </w:rPr>
            </w:pPr>
          </w:p>
          <w:p w:rsidR="00FC2F70" w:rsidRDefault="00362870">
            <w:pPr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on”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</w:p>
          <w:p w:rsidR="00FC2F70" w:rsidRDefault="00362870">
            <w:pPr>
              <w:spacing w:before="43"/>
              <w:ind w:left="8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proofErr w:type="gramEnd"/>
          </w:p>
          <w:p w:rsidR="00FC2F70" w:rsidRDefault="00362870">
            <w:pPr>
              <w:spacing w:before="48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on”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8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10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5.7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Sc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;</w:t>
            </w:r>
          </w:p>
          <w:p w:rsidR="00FC2F70" w:rsidRDefault="00FC2F70">
            <w:pPr>
              <w:spacing w:before="8" w:line="160" w:lineRule="exact"/>
              <w:rPr>
                <w:sz w:val="16"/>
                <w:szCs w:val="16"/>
              </w:rPr>
            </w:pPr>
          </w:p>
          <w:p w:rsidR="00FC2F70" w:rsidRDefault="00362870">
            <w:pPr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proofErr w:type="gram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ood”.</w:t>
            </w:r>
          </w:p>
          <w:p w:rsidR="00FC2F70" w:rsidRDefault="00362870">
            <w:pPr>
              <w:spacing w:before="47"/>
              <w:ind w:left="4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ood”.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70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xt</w:t>
            </w:r>
          </w:p>
          <w:p w:rsidR="00FC2F70" w:rsidRDefault="00362870">
            <w:pPr>
              <w:spacing w:before="47" w:line="282" w:lineRule="auto"/>
              <w:ind w:left="103" w:right="5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kbox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  <w:p w:rsidR="00FC2F70" w:rsidRDefault="00362870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d’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ours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234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7" w:line="281" w:lineRule="auto"/>
              <w:ind w:left="103" w:right="3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our.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”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70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xt</w:t>
            </w:r>
          </w:p>
          <w:p w:rsidR="00FC2F70" w:rsidRDefault="00362870">
            <w:pPr>
              <w:spacing w:before="43" w:line="282" w:lineRule="auto"/>
              <w:ind w:left="103" w:right="5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kbox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  <w:p w:rsidR="00FC2F70" w:rsidRDefault="00362870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d’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6.6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dy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6.7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kbox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t?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63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6.8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d”.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134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6950"/>
        <w:gridCol w:w="1081"/>
      </w:tblGrid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proofErr w:type="gram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now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ob.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</w:tr>
      <w:tr w:rsidR="00FC2F70">
        <w:trPr>
          <w:trHeight w:hRule="exact" w:val="76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6.9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job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kground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6.10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 “Ed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ob”.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hs 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not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.’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not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d”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3" w:line="282" w:lineRule="auto"/>
              <w:ind w:left="103" w:right="1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 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39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6.16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d”.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8" w:line="280" w:lineRule="auto"/>
              <w:ind w:left="103" w:right="1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5”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now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 “W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Work”.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6.17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6.18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xt now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ncome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h: 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202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0, a</w:t>
            </w:r>
          </w:p>
          <w:p w:rsidR="00FC2F70" w:rsidRDefault="00362870">
            <w:pPr>
              <w:spacing w:before="47" w:line="282" w:lineRule="auto"/>
              <w:ind w:left="103" w:right="1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ob”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Work”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63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ours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134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6950"/>
        <w:gridCol w:w="1081"/>
      </w:tblGrid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FC2F70"/>
        </w:tc>
      </w:tr>
      <w:tr w:rsidR="00FC2F70">
        <w:trPr>
          <w:trHeight w:hRule="exact" w:val="76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dy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8.6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ny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8.7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ue”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8.8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.’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d,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not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39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8.9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</w:p>
          <w:p w:rsidR="00FC2F70" w:rsidRDefault="00362870">
            <w:pPr>
              <w:spacing w:before="47" w:line="282" w:lineRule="auto"/>
              <w:ind w:left="103" w:right="4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8.10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kground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8.11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 po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  <w:p w:rsidR="00FC2F70" w:rsidRDefault="00362870">
            <w:pPr>
              <w:spacing w:before="47" w:line="282" w:lineRule="auto"/>
              <w:ind w:left="103" w:right="1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1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n-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8.12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d”.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8.13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pr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8.14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prov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70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iz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 w:line="282" w:lineRule="auto"/>
              <w:ind w:left="103" w:right="1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of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“6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7%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y, 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h,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&gt;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9.6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5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9.7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 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</w:tbl>
    <w:p w:rsidR="00FC2F70" w:rsidRDefault="00FC2F70">
      <w:pPr>
        <w:sectPr w:rsidR="00FC2F70">
          <w:pgSz w:w="11920" w:h="16840"/>
          <w:pgMar w:top="780" w:right="1340" w:bottom="280" w:left="1340" w:header="586" w:footer="0" w:gutter="0"/>
          <w:cols w:space="720"/>
        </w:sectPr>
      </w:pPr>
    </w:p>
    <w:p w:rsidR="00FC2F70" w:rsidRDefault="00FC2F70">
      <w:pPr>
        <w:spacing w:line="200" w:lineRule="exact"/>
      </w:pPr>
    </w:p>
    <w:p w:rsidR="00FC2F70" w:rsidRDefault="00FC2F70">
      <w:pPr>
        <w:spacing w:line="200" w:lineRule="exact"/>
      </w:pPr>
    </w:p>
    <w:p w:rsidR="00FC2F70" w:rsidRDefault="00FC2F70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6950"/>
        <w:gridCol w:w="1081"/>
      </w:tblGrid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prov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8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urns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 w:line="282" w:lineRule="auto"/>
              <w:ind w:left="103" w:right="3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0)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  <w:p w:rsidR="00FC2F70" w:rsidRDefault="00362870">
            <w:pPr>
              <w:spacing w:before="48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&gt;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xt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7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 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</w:p>
          <w:p w:rsidR="00FC2F70" w:rsidRDefault="00362870">
            <w:pPr>
              <w:spacing w:before="43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 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11.1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prov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11.2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 w:line="282" w:lineRule="auto"/>
              <w:ind w:left="103" w:right="7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11.3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44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11.4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12.1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“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</w:p>
          <w:p w:rsidR="00FC2F70" w:rsidRDefault="00362870">
            <w:pPr>
              <w:spacing w:before="48" w:line="282" w:lineRule="auto"/>
              <w:ind w:left="103" w:right="3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you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urns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12.2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ns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proofErr w:type="gram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12.3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you</w:t>
            </w:r>
          </w:p>
          <w:p w:rsidR="00FC2F70" w:rsidRDefault="00362870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mum</w:t>
            </w:r>
          </w:p>
          <w:p w:rsidR="00FC2F70" w:rsidRDefault="00362870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234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12.4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FC2F70" w:rsidRDefault="00362870">
            <w:pPr>
              <w:spacing w:before="47" w:line="281" w:lineRule="auto"/>
              <w:ind w:left="103" w:right="5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“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!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‘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a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-o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*P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FC2F70" w:rsidRDefault="00362870">
            <w:pPr>
              <w:spacing w:before="2" w:line="282" w:lineRule="auto"/>
              <w:ind w:left="103" w:right="6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£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FC2F70">
        <w:trPr>
          <w:trHeight w:hRule="exact" w:val="10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12.5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ac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Sa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!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”,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FC2F70" w:rsidRDefault="00362870">
            <w:pPr>
              <w:spacing w:before="47" w:line="282" w:lineRule="auto"/>
              <w:ind w:left="103" w:right="1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eare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d,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ons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0" w:rsidRDefault="00362870">
            <w:pPr>
              <w:spacing w:line="260" w:lineRule="exact"/>
              <w:ind w:left="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ss</w:t>
            </w:r>
          </w:p>
        </w:tc>
      </w:tr>
    </w:tbl>
    <w:p w:rsidR="00362870" w:rsidRDefault="00362870"/>
    <w:sectPr w:rsidR="00362870">
      <w:pgSz w:w="11920" w:h="16840"/>
      <w:pgMar w:top="780" w:right="1340" w:bottom="280" w:left="1340" w:header="5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870" w:rsidRDefault="00362870">
      <w:r>
        <w:separator/>
      </w:r>
    </w:p>
  </w:endnote>
  <w:endnote w:type="continuationSeparator" w:id="0">
    <w:p w:rsidR="00362870" w:rsidRDefault="0036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870" w:rsidRDefault="00362870">
      <w:r>
        <w:separator/>
      </w:r>
    </w:p>
  </w:footnote>
  <w:footnote w:type="continuationSeparator" w:id="0">
    <w:p w:rsidR="00362870" w:rsidRDefault="0036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F70" w:rsidRDefault="00FC2F70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61639"/>
    <w:multiLevelType w:val="multilevel"/>
    <w:tmpl w:val="7BF864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2Nje1NDY1NrI0NjRW0lEKTi0uzszPAykwrAUABHt0XiwAAAA="/>
  </w:docVars>
  <w:rsids>
    <w:rsidRoot w:val="00FC2F70"/>
    <w:rsid w:val="00115003"/>
    <w:rsid w:val="00362870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0F515"/>
  <w15:docId w15:val="{93C3161A-D691-41C9-8EA1-27B46920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15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003"/>
  </w:style>
  <w:style w:type="paragraph" w:styleId="Footer">
    <w:name w:val="footer"/>
    <w:basedOn w:val="Normal"/>
    <w:link w:val="FooterChar"/>
    <w:uiPriority w:val="99"/>
    <w:unhideWhenUsed/>
    <w:rsid w:val="00115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6799</Words>
  <Characters>38760</Characters>
  <Application>Microsoft Office Word</Application>
  <DocSecurity>0</DocSecurity>
  <Lines>323</Lines>
  <Paragraphs>90</Paragraphs>
  <ScaleCrop>false</ScaleCrop>
  <Company>Home</Company>
  <LinksUpToDate>false</LinksUpToDate>
  <CharactersWithSpaces>45469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2016-12-16T04:53:00Z</dcterms:created>
  <dcterms:modified xsi:type="dcterms:W3CDTF">2016-12-16T04:59:00Z</dcterms:modified>
</cp:coreProperties>
</file>